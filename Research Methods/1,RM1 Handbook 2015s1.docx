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79FE" w:rsidRPr="00DB79FE" w:rsidRDefault="00DB79FE" w:rsidP="005613DD">
      <w:pPr>
        <w:tabs>
          <w:tab w:val="center" w:pos="4820"/>
          <w:tab w:val="right" w:pos="9923"/>
        </w:tabs>
        <w:jc w:val="center"/>
        <w:rPr>
          <w:b/>
          <w:sz w:val="36"/>
          <w:szCs w:val="36"/>
          <w:lang w:val="en-NZ"/>
        </w:rPr>
      </w:pPr>
      <w:r w:rsidRPr="00DB79FE">
        <w:rPr>
          <w:b/>
          <w:sz w:val="36"/>
          <w:szCs w:val="36"/>
          <w:lang w:val="en-NZ"/>
        </w:rPr>
        <w:t>HANDBOOK</w:t>
      </w:r>
    </w:p>
    <w:p w:rsidR="0093647A" w:rsidRPr="0014157B" w:rsidRDefault="00CE198E" w:rsidP="00361329">
      <w:pPr>
        <w:autoSpaceDE w:val="0"/>
        <w:spacing w:after="0" w:line="360" w:lineRule="auto"/>
        <w:ind w:left="426" w:right="283"/>
        <w:rPr>
          <w:rFonts w:cs="Arial"/>
          <w:sz w:val="20"/>
          <w:lang w:val="en-AU"/>
        </w:rPr>
      </w:pPr>
      <w:bookmarkStart w:id="0" w:name="_toc106"/>
      <w:bookmarkEnd w:id="0"/>
      <w:r w:rsidRPr="0014157B">
        <w:rPr>
          <w:rFonts w:cs="Arial"/>
          <w:sz w:val="20"/>
          <w:lang w:val="en-AU"/>
        </w:rPr>
        <w:t>This paper is an</w:t>
      </w:r>
      <w:r w:rsidR="00387FD1" w:rsidRPr="0014157B">
        <w:rPr>
          <w:rFonts w:cs="Arial"/>
          <w:sz w:val="20"/>
          <w:lang w:val="en-AU"/>
        </w:rPr>
        <w:t xml:space="preserve"> introduction to research</w:t>
      </w:r>
      <w:r w:rsidR="002137AD" w:rsidRPr="0014157B">
        <w:rPr>
          <w:rFonts w:cs="Arial"/>
          <w:sz w:val="20"/>
          <w:lang w:val="en-AU"/>
        </w:rPr>
        <w:t>. Competence in doing research is developed throug</w:t>
      </w:r>
      <w:r w:rsidR="00157B66" w:rsidRPr="0014157B">
        <w:rPr>
          <w:rFonts w:cs="Arial"/>
          <w:sz w:val="20"/>
          <w:lang w:val="en-AU"/>
        </w:rPr>
        <w:t xml:space="preserve">h </w:t>
      </w:r>
      <w:r w:rsidR="00440639" w:rsidRPr="0014157B">
        <w:rPr>
          <w:rFonts w:cs="Arial"/>
          <w:sz w:val="20"/>
          <w:lang w:val="en-AU"/>
        </w:rPr>
        <w:t>completing a</w:t>
      </w:r>
      <w:r w:rsidR="002137AD" w:rsidRPr="0014157B">
        <w:rPr>
          <w:rFonts w:cs="Arial"/>
          <w:sz w:val="20"/>
          <w:lang w:val="en-AU"/>
        </w:rPr>
        <w:t xml:space="preserve"> practical </w:t>
      </w:r>
      <w:r w:rsidR="00157B66" w:rsidRPr="0014157B">
        <w:rPr>
          <w:rFonts w:cs="Arial"/>
          <w:sz w:val="20"/>
          <w:lang w:val="en-AU"/>
        </w:rPr>
        <w:t xml:space="preserve">research </w:t>
      </w:r>
      <w:r w:rsidR="002137AD" w:rsidRPr="0014157B">
        <w:rPr>
          <w:rFonts w:cs="Arial"/>
          <w:sz w:val="20"/>
          <w:lang w:val="en-AU"/>
        </w:rPr>
        <w:t>project</w:t>
      </w:r>
      <w:r w:rsidR="003E4087" w:rsidRPr="0014157B">
        <w:rPr>
          <w:rFonts w:cs="Arial"/>
          <w:sz w:val="20"/>
          <w:lang w:val="en-AU"/>
        </w:rPr>
        <w:t xml:space="preserve"> </w:t>
      </w:r>
      <w:r w:rsidR="00264D32" w:rsidRPr="0014157B">
        <w:rPr>
          <w:rFonts w:cs="Arial"/>
          <w:sz w:val="20"/>
          <w:lang w:val="en-AU"/>
        </w:rPr>
        <w:t>with</w:t>
      </w:r>
      <w:r w:rsidR="003E4087" w:rsidRPr="0014157B">
        <w:rPr>
          <w:rFonts w:cs="Arial"/>
          <w:sz w:val="20"/>
          <w:lang w:val="en-AU"/>
        </w:rPr>
        <w:t xml:space="preserve">in a supervisory relationship. A successful student will develop habits of self-directed learning and </w:t>
      </w:r>
      <w:r w:rsidR="00264D32" w:rsidRPr="0014157B">
        <w:rPr>
          <w:rFonts w:cs="Arial"/>
          <w:sz w:val="20"/>
          <w:lang w:val="en-AU"/>
        </w:rPr>
        <w:t>play an</w:t>
      </w:r>
      <w:r w:rsidR="003E4087" w:rsidRPr="0014157B">
        <w:rPr>
          <w:rFonts w:cs="Arial"/>
          <w:sz w:val="20"/>
          <w:lang w:val="en-AU"/>
        </w:rPr>
        <w:t xml:space="preserve"> active </w:t>
      </w:r>
      <w:r w:rsidR="00264D32" w:rsidRPr="0014157B">
        <w:rPr>
          <w:rFonts w:cs="Arial"/>
          <w:sz w:val="20"/>
          <w:lang w:val="en-AU"/>
        </w:rPr>
        <w:t xml:space="preserve">role </w:t>
      </w:r>
      <w:r w:rsidR="003E4087" w:rsidRPr="0014157B">
        <w:rPr>
          <w:rFonts w:cs="Arial"/>
          <w:sz w:val="20"/>
          <w:lang w:val="en-AU"/>
        </w:rPr>
        <w:t xml:space="preserve">in </w:t>
      </w:r>
      <w:r w:rsidR="00264D32" w:rsidRPr="0014157B">
        <w:rPr>
          <w:rFonts w:cs="Arial"/>
          <w:sz w:val="20"/>
          <w:lang w:val="en-AU"/>
        </w:rPr>
        <w:t>the supervision</w:t>
      </w:r>
      <w:r w:rsidR="002137AD" w:rsidRPr="0014157B">
        <w:rPr>
          <w:rFonts w:cs="Arial"/>
          <w:sz w:val="20"/>
          <w:lang w:val="en-AU"/>
        </w:rPr>
        <w:t>. T</w:t>
      </w:r>
      <w:r w:rsidR="0076626C" w:rsidRPr="0014157B">
        <w:rPr>
          <w:rFonts w:cs="Arial"/>
          <w:sz w:val="20"/>
          <w:lang w:val="en-AU"/>
        </w:rPr>
        <w:t>he paper is</w:t>
      </w:r>
      <w:r w:rsidR="00673851" w:rsidRPr="0014157B">
        <w:rPr>
          <w:rFonts w:cs="Arial"/>
          <w:sz w:val="20"/>
          <w:lang w:val="en-AU"/>
        </w:rPr>
        <w:t xml:space="preserve"> </w:t>
      </w:r>
      <w:r w:rsidR="00806211" w:rsidRPr="0014157B">
        <w:rPr>
          <w:rFonts w:cs="Arial"/>
          <w:sz w:val="20"/>
          <w:lang w:val="en-AU"/>
        </w:rPr>
        <w:t xml:space="preserve">useful </w:t>
      </w:r>
      <w:r w:rsidR="0076626C" w:rsidRPr="0014157B">
        <w:rPr>
          <w:rFonts w:cs="Arial"/>
          <w:sz w:val="20"/>
          <w:lang w:val="en-AU"/>
        </w:rPr>
        <w:t xml:space="preserve">to </w:t>
      </w:r>
      <w:r w:rsidR="009F231C">
        <w:rPr>
          <w:rFonts w:cs="Arial"/>
          <w:sz w:val="20"/>
          <w:lang w:val="en-AU"/>
        </w:rPr>
        <w:t>developing a career in industry or academia</w:t>
      </w:r>
      <w:r w:rsidR="0076626C" w:rsidRPr="0014157B">
        <w:rPr>
          <w:rFonts w:cs="Arial"/>
          <w:sz w:val="20"/>
          <w:lang w:val="en-AU"/>
        </w:rPr>
        <w:t>.</w:t>
      </w:r>
    </w:p>
    <w:p w:rsidR="005C60A4" w:rsidRPr="0014157B" w:rsidRDefault="005C60A4" w:rsidP="00126E37">
      <w:pPr>
        <w:autoSpaceDE w:val="0"/>
        <w:spacing w:after="0" w:line="276" w:lineRule="auto"/>
        <w:ind w:left="426" w:right="283"/>
        <w:rPr>
          <w:rFonts w:cs="Arial"/>
          <w:sz w:val="20"/>
          <w:lang w:val="en-AU"/>
        </w:rPr>
      </w:pPr>
    </w:p>
    <w:p w:rsidR="00CF653B" w:rsidRPr="0014157B" w:rsidRDefault="00CF653B" w:rsidP="00CF653B">
      <w:pPr>
        <w:pStyle w:val="Heading1"/>
        <w:tabs>
          <w:tab w:val="left" w:pos="0"/>
        </w:tabs>
        <w:ind w:firstLine="0"/>
        <w:jc w:val="left"/>
        <w:rPr>
          <w:bCs/>
          <w:sz w:val="20"/>
        </w:rPr>
      </w:pPr>
      <w:bookmarkStart w:id="1" w:name="_toc123"/>
      <w:bookmarkEnd w:id="1"/>
      <w:r w:rsidRPr="0014157B">
        <w:rPr>
          <w:bCs/>
          <w:sz w:val="20"/>
        </w:rPr>
        <w:t>TEACHING TEAM</w:t>
      </w:r>
    </w:p>
    <w:p w:rsidR="00CF653B" w:rsidRPr="0014157B" w:rsidRDefault="00AD13B6" w:rsidP="004720CE">
      <w:pPr>
        <w:pStyle w:val="Footer"/>
        <w:tabs>
          <w:tab w:val="clear" w:pos="4320"/>
          <w:tab w:val="clear" w:pos="8640"/>
          <w:tab w:val="center" w:pos="4820"/>
          <w:tab w:val="right" w:pos="9072"/>
        </w:tabs>
        <w:ind w:firstLine="426"/>
        <w:jc w:val="left"/>
        <w:rPr>
          <w:sz w:val="20"/>
        </w:rPr>
      </w:pPr>
      <w:r w:rsidRPr="0014157B">
        <w:rPr>
          <w:b/>
          <w:sz w:val="20"/>
        </w:rPr>
        <w:t>Lecturer and project supervisor</w:t>
      </w:r>
      <w:r w:rsidR="003E4087" w:rsidRPr="0014157B">
        <w:rPr>
          <w:sz w:val="20"/>
        </w:rPr>
        <w:t xml:space="preserve">: </w:t>
      </w:r>
      <w:r w:rsidR="00CF653B" w:rsidRPr="0014157B">
        <w:rPr>
          <w:sz w:val="20"/>
        </w:rPr>
        <w:t xml:space="preserve">Philip Carter  </w:t>
      </w:r>
      <w:hyperlink r:id="rId7" w:history="1">
        <w:r w:rsidR="00CF653B" w:rsidRPr="0014157B">
          <w:rPr>
            <w:rStyle w:val="Hyperlink"/>
            <w:sz w:val="20"/>
          </w:rPr>
          <w:t>pcarter@aut.ac.nz</w:t>
        </w:r>
      </w:hyperlink>
      <w:r w:rsidR="00F24F92" w:rsidRPr="0014157B">
        <w:rPr>
          <w:sz w:val="20"/>
        </w:rPr>
        <w:t xml:space="preserve"> </w:t>
      </w:r>
    </w:p>
    <w:p w:rsidR="003E4087" w:rsidRPr="0014157B" w:rsidRDefault="00AD13B6" w:rsidP="003E4087">
      <w:pPr>
        <w:pStyle w:val="Footer"/>
        <w:tabs>
          <w:tab w:val="clear" w:pos="4320"/>
          <w:tab w:val="clear" w:pos="8640"/>
          <w:tab w:val="center" w:pos="4820"/>
          <w:tab w:val="right" w:pos="9072"/>
        </w:tabs>
        <w:ind w:firstLine="426"/>
        <w:jc w:val="left"/>
        <w:rPr>
          <w:sz w:val="20"/>
        </w:rPr>
      </w:pPr>
      <w:r w:rsidRPr="0014157B">
        <w:rPr>
          <w:b/>
          <w:sz w:val="20"/>
        </w:rPr>
        <w:t>Lecturer and p</w:t>
      </w:r>
      <w:r w:rsidR="00F24F92" w:rsidRPr="0014157B">
        <w:rPr>
          <w:b/>
          <w:sz w:val="20"/>
        </w:rPr>
        <w:t>roject supervisor</w:t>
      </w:r>
      <w:r w:rsidR="00F24F92" w:rsidRPr="0014157B">
        <w:rPr>
          <w:sz w:val="20"/>
        </w:rPr>
        <w:t xml:space="preserve">: </w:t>
      </w:r>
      <w:r w:rsidRPr="0014157B">
        <w:rPr>
          <w:sz w:val="20"/>
        </w:rPr>
        <w:t xml:space="preserve">Russel Pears </w:t>
      </w:r>
      <w:hyperlink r:id="rId8" w:history="1">
        <w:r w:rsidR="003E4087" w:rsidRPr="0014157B">
          <w:rPr>
            <w:rStyle w:val="Hyperlink"/>
            <w:sz w:val="20"/>
          </w:rPr>
          <w:t>rpears@aut.ac.nz</w:t>
        </w:r>
      </w:hyperlink>
      <w:r w:rsidR="003E4087" w:rsidRPr="0014157B">
        <w:rPr>
          <w:sz w:val="20"/>
        </w:rPr>
        <w:t xml:space="preserve"> </w:t>
      </w:r>
    </w:p>
    <w:p w:rsidR="00157B66" w:rsidRPr="0014157B" w:rsidRDefault="00157B66" w:rsidP="00157B66">
      <w:pPr>
        <w:pStyle w:val="Heading1"/>
        <w:tabs>
          <w:tab w:val="clear" w:pos="0"/>
          <w:tab w:val="left" w:pos="1080"/>
        </w:tabs>
        <w:ind w:firstLine="0"/>
        <w:jc w:val="left"/>
        <w:rPr>
          <w:bCs/>
          <w:sz w:val="20"/>
        </w:rPr>
      </w:pPr>
      <w:r w:rsidRPr="0014157B">
        <w:rPr>
          <w:bCs/>
          <w:sz w:val="20"/>
        </w:rPr>
        <w:t>LEARNING OBJECTIVES</w:t>
      </w:r>
    </w:p>
    <w:p w:rsidR="00AD13B6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>Carry out a literature review in a topic from the computing, information or mathematical sciences</w:t>
      </w:r>
    </w:p>
    <w:p w:rsidR="00AD13B6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 xml:space="preserve">Critically review, evaluate and </w:t>
      </w:r>
      <w:r w:rsidR="00284112" w:rsidRPr="0014157B">
        <w:rPr>
          <w:rFonts w:cs="Arial"/>
          <w:sz w:val="20"/>
        </w:rPr>
        <w:t>synthesize</w:t>
      </w:r>
      <w:r w:rsidRPr="0014157B">
        <w:rPr>
          <w:rFonts w:cs="Arial"/>
          <w:sz w:val="20"/>
        </w:rPr>
        <w:t xml:space="preserve"> an existing research paper</w:t>
      </w:r>
    </w:p>
    <w:p w:rsidR="00AD13B6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>Formulate a research question and/or hypothesis</w:t>
      </w:r>
    </w:p>
    <w:p w:rsidR="00AD13B6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 xml:space="preserve">Apply methods of analysis to answer a research question </w:t>
      </w:r>
    </w:p>
    <w:p w:rsidR="00AD13B6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>Critically evaluate the evidence and/or data from a research investigation</w:t>
      </w:r>
    </w:p>
    <w:p w:rsidR="00264D32" w:rsidRPr="0014157B" w:rsidRDefault="00AD13B6" w:rsidP="00AD13B6">
      <w:pPr>
        <w:numPr>
          <w:ilvl w:val="0"/>
          <w:numId w:val="8"/>
        </w:numPr>
        <w:tabs>
          <w:tab w:val="clear" w:pos="390"/>
          <w:tab w:val="left" w:pos="851"/>
        </w:tabs>
        <w:suppressAutoHyphens w:val="0"/>
        <w:spacing w:after="0" w:line="360" w:lineRule="auto"/>
        <w:ind w:left="851" w:right="283"/>
        <w:jc w:val="left"/>
        <w:rPr>
          <w:sz w:val="20"/>
        </w:rPr>
      </w:pPr>
      <w:r w:rsidRPr="0014157B">
        <w:rPr>
          <w:rFonts w:cs="Arial"/>
          <w:sz w:val="20"/>
        </w:rPr>
        <w:t>Undertake a small-scale research project under supervision</w:t>
      </w:r>
    </w:p>
    <w:p w:rsidR="00264D32" w:rsidRPr="0014157B" w:rsidRDefault="00264D32" w:rsidP="00264D32">
      <w:pPr>
        <w:pStyle w:val="Heading1"/>
        <w:tabs>
          <w:tab w:val="clear" w:pos="0"/>
        </w:tabs>
        <w:ind w:firstLine="0"/>
        <w:jc w:val="left"/>
        <w:rPr>
          <w:bCs/>
          <w:sz w:val="20"/>
        </w:rPr>
      </w:pPr>
      <w:r w:rsidRPr="0014157B">
        <w:rPr>
          <w:bCs/>
          <w:sz w:val="20"/>
        </w:rPr>
        <w:t xml:space="preserve">TIMETABLE </w:t>
      </w: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875"/>
        <w:gridCol w:w="2385"/>
        <w:gridCol w:w="4111"/>
        <w:gridCol w:w="1701"/>
      </w:tblGrid>
      <w:tr w:rsidR="006800B2" w:rsidRPr="0014157B" w:rsidTr="00E23B18">
        <w:trPr>
          <w:trHeight w:val="393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b/>
                <w:bCs/>
                <w:sz w:val="20"/>
              </w:rPr>
            </w:pPr>
            <w:r w:rsidRPr="0014157B">
              <w:rPr>
                <w:b/>
                <w:bCs/>
                <w:sz w:val="20"/>
              </w:rPr>
              <w:t>Week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00B2" w:rsidRPr="003F34D9" w:rsidRDefault="006800B2" w:rsidP="00EF1B42">
            <w:pPr>
              <w:pStyle w:val="Heading4"/>
              <w:tabs>
                <w:tab w:val="clear" w:pos="456"/>
                <w:tab w:val="left" w:pos="0"/>
              </w:tabs>
              <w:suppressAutoHyphens w:val="0"/>
              <w:snapToGrid w:val="0"/>
              <w:spacing w:after="0"/>
              <w:jc w:val="center"/>
              <w:rPr>
                <w:bCs/>
                <w:spacing w:val="0"/>
                <w:lang w:val="en-NZ"/>
              </w:rPr>
            </w:pPr>
            <w:r w:rsidRPr="003F34D9">
              <w:rPr>
                <w:bCs/>
                <w:spacing w:val="0"/>
                <w:lang w:val="en-NZ"/>
              </w:rPr>
              <w:t>W</w:t>
            </w:r>
            <w:r w:rsidR="00EF1B42">
              <w:rPr>
                <w:bCs/>
                <w:spacing w:val="0"/>
                <w:lang w:val="en-NZ"/>
              </w:rPr>
              <w:t>S222</w:t>
            </w:r>
            <w:r w:rsidR="00CF5628">
              <w:rPr>
                <w:bCs/>
                <w:spacing w:val="0"/>
                <w:lang w:val="en-NZ"/>
              </w:rPr>
              <w:t xml:space="preserve"> </w:t>
            </w:r>
            <w:r>
              <w:rPr>
                <w:bCs/>
                <w:spacing w:val="0"/>
                <w:lang w:val="en-NZ"/>
              </w:rPr>
              <w:t xml:space="preserve"> </w:t>
            </w:r>
            <w:r w:rsidR="00EF1B42">
              <w:rPr>
                <w:bCs/>
                <w:spacing w:val="0"/>
                <w:lang w:val="en-NZ"/>
              </w:rPr>
              <w:t>6-8</w:t>
            </w:r>
            <w:r w:rsidRPr="003F34D9">
              <w:rPr>
                <w:bCs/>
                <w:spacing w:val="0"/>
                <w:lang w:val="en-NZ"/>
              </w:rPr>
              <w:t>pm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91D4F">
            <w:pPr>
              <w:pStyle w:val="Heading4"/>
              <w:tabs>
                <w:tab w:val="clear" w:pos="456"/>
                <w:tab w:val="left" w:pos="0"/>
              </w:tabs>
              <w:suppressAutoHyphens w:val="0"/>
              <w:snapToGrid w:val="0"/>
              <w:spacing w:after="0"/>
              <w:jc w:val="center"/>
              <w:rPr>
                <w:bCs/>
                <w:spacing w:val="0"/>
                <w:lang w:val="en-NZ"/>
              </w:rPr>
            </w:pPr>
            <w:r>
              <w:rPr>
                <w:bCs/>
                <w:spacing w:val="0"/>
                <w:lang w:val="en-NZ"/>
              </w:rPr>
              <w:t>Lecture Topic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pStyle w:val="Heading4"/>
              <w:tabs>
                <w:tab w:val="clear" w:pos="456"/>
                <w:tab w:val="left" w:pos="0"/>
              </w:tabs>
              <w:suppressAutoHyphens w:val="0"/>
              <w:snapToGrid w:val="0"/>
              <w:spacing w:after="0"/>
              <w:jc w:val="center"/>
              <w:rPr>
                <w:bCs/>
                <w:spacing w:val="0"/>
                <w:lang w:val="en-NZ"/>
              </w:rPr>
            </w:pPr>
            <w:r w:rsidRPr="0014157B">
              <w:rPr>
                <w:bCs/>
                <w:spacing w:val="0"/>
                <w:lang w:val="en-NZ"/>
              </w:rPr>
              <w:t>Due item</w:t>
            </w: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1</w:t>
            </w:r>
          </w:p>
        </w:tc>
        <w:tc>
          <w:tcPr>
            <w:tcW w:w="2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March </w:t>
            </w:r>
            <w:r w:rsidR="005A2383">
              <w:rPr>
                <w:spacing w:val="-3"/>
                <w:sz w:val="20"/>
              </w:rPr>
              <w:t>5</w:t>
            </w:r>
            <w:r w:rsidR="005A2383" w:rsidRPr="005A2383">
              <w:rPr>
                <w:spacing w:val="-3"/>
                <w:sz w:val="20"/>
                <w:vertAlign w:val="superscript"/>
              </w:rPr>
              <w:t>th</w:t>
            </w:r>
            <w:r w:rsidR="005A2383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00B2" w:rsidRPr="0014157B" w:rsidRDefault="00E23B18" w:rsidP="00291D4F">
            <w:pPr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Introduction and research overview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2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March </w:t>
            </w:r>
            <w:r w:rsidR="005A2383">
              <w:rPr>
                <w:spacing w:val="-3"/>
                <w:sz w:val="20"/>
              </w:rPr>
              <w:t>12</w:t>
            </w:r>
            <w:r w:rsidR="005A2383" w:rsidRPr="005A2383">
              <w:rPr>
                <w:spacing w:val="-3"/>
                <w:sz w:val="20"/>
                <w:vertAlign w:val="superscript"/>
              </w:rPr>
              <w:t>th</w:t>
            </w:r>
            <w:r w:rsidR="005A2383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E23B1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Research question and literature review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3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5A2383" w:rsidP="00443ACD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March 19</w:t>
            </w:r>
            <w:r w:rsidR="00CF5628" w:rsidRPr="00CF5628">
              <w:rPr>
                <w:spacing w:val="-3"/>
                <w:sz w:val="20"/>
                <w:vertAlign w:val="superscript"/>
              </w:rPr>
              <w:t>th</w:t>
            </w:r>
            <w:r w:rsidR="00CF5628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794D7E" w:rsidP="00794D7E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Experimentation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4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5A2383" w:rsidP="00443ACD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March 26</w:t>
            </w:r>
            <w:r w:rsidRPr="005A2383">
              <w:rPr>
                <w:spacing w:val="-3"/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 w:rsidR="00CF5628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E23B1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Phenomenology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F557FB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5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5A2383" w:rsidP="00443ACD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April 2</w:t>
            </w:r>
            <w:r w:rsidRPr="005A2383">
              <w:rPr>
                <w:spacing w:val="-3"/>
                <w:sz w:val="20"/>
                <w:vertAlign w:val="superscript"/>
              </w:rPr>
              <w:t>nd</w:t>
            </w:r>
            <w:r>
              <w:rPr>
                <w:spacing w:val="-3"/>
                <w:sz w:val="20"/>
              </w:rPr>
              <w:t xml:space="preserve"> </w:t>
            </w:r>
            <w:r w:rsidR="00CF5628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CF562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Methods and pilot testing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CF5628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F5628" w:rsidRPr="0014157B" w:rsidRDefault="00CF5628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F5628" w:rsidRDefault="00CF5628" w:rsidP="00443ACD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628" w:rsidRDefault="00CF562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mid semester study break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628" w:rsidRPr="0014157B" w:rsidRDefault="00A23889" w:rsidP="00692510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Proposal</w:t>
            </w: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6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April </w:t>
            </w:r>
            <w:r w:rsidR="005A2383">
              <w:rPr>
                <w:spacing w:val="-3"/>
                <w:sz w:val="20"/>
              </w:rPr>
              <w:t>23</w:t>
            </w:r>
            <w:r w:rsidR="005A2383" w:rsidRPr="005A2383">
              <w:rPr>
                <w:spacing w:val="-3"/>
                <w:sz w:val="20"/>
                <w:vertAlign w:val="superscript"/>
              </w:rPr>
              <w:t>rd</w:t>
            </w:r>
            <w:r w:rsidR="005A2383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794D7E" w:rsidP="009F231C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Design Science &amp; </w:t>
            </w:r>
            <w:r w:rsidR="009F231C">
              <w:rPr>
                <w:spacing w:val="-3"/>
                <w:sz w:val="20"/>
              </w:rPr>
              <w:t>e</w:t>
            </w:r>
            <w:r>
              <w:rPr>
                <w:spacing w:val="-3"/>
                <w:sz w:val="20"/>
              </w:rPr>
              <w:t>xperimental design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692510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7</w:t>
            </w:r>
          </w:p>
        </w:tc>
        <w:tc>
          <w:tcPr>
            <w:tcW w:w="23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800B2" w:rsidRPr="0014157B" w:rsidRDefault="005A2383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April 30</w:t>
            </w:r>
            <w:r w:rsidRPr="005A2383">
              <w:rPr>
                <w:spacing w:val="-3"/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 w:rsidR="00CF5628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A23889" w:rsidP="00EE4556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Qualitative approaches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1771E5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8</w:t>
            </w:r>
          </w:p>
        </w:tc>
        <w:tc>
          <w:tcPr>
            <w:tcW w:w="2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May </w:t>
            </w:r>
            <w:r w:rsidR="005A2383">
              <w:rPr>
                <w:spacing w:val="-3"/>
                <w:sz w:val="20"/>
              </w:rPr>
              <w:t>7</w:t>
            </w:r>
            <w:r w:rsidRPr="00CF5628">
              <w:rPr>
                <w:spacing w:val="-3"/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00B2" w:rsidRPr="0014157B" w:rsidRDefault="009F231C" w:rsidP="009F231C">
            <w:pPr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Quantitative </w:t>
            </w:r>
            <w:r w:rsidR="00E23B18">
              <w:rPr>
                <w:spacing w:val="-3"/>
                <w:sz w:val="20"/>
              </w:rPr>
              <w:t>dat</w:t>
            </w:r>
            <w:bookmarkStart w:id="2" w:name="_GoBack"/>
            <w:bookmarkEnd w:id="2"/>
            <w:r w:rsidR="00E23B18">
              <w:rPr>
                <w:spacing w:val="-3"/>
                <w:sz w:val="20"/>
              </w:rPr>
              <w:t>a collection &amp; analysis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9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May 1</w:t>
            </w:r>
            <w:r w:rsidR="005A2383">
              <w:rPr>
                <w:spacing w:val="-3"/>
                <w:sz w:val="20"/>
              </w:rPr>
              <w:t>4</w:t>
            </w:r>
            <w:r w:rsidRPr="00CF5628">
              <w:rPr>
                <w:spacing w:val="-3"/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9F231C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Qualitative </w:t>
            </w:r>
            <w:r w:rsidR="00E23B18">
              <w:rPr>
                <w:spacing w:val="-3"/>
                <w:sz w:val="20"/>
              </w:rPr>
              <w:t>data collection &amp; analysis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10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May </w:t>
            </w:r>
            <w:r w:rsidR="005A2383">
              <w:rPr>
                <w:spacing w:val="-3"/>
                <w:sz w:val="20"/>
              </w:rPr>
              <w:t>21</w:t>
            </w:r>
            <w:r w:rsidR="005A2383" w:rsidRPr="005A2383">
              <w:rPr>
                <w:spacing w:val="-3"/>
                <w:sz w:val="20"/>
                <w:vertAlign w:val="superscript"/>
              </w:rPr>
              <w:t>st</w:t>
            </w:r>
            <w:r w:rsidR="005A2383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E23B1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Report writing – abstract &amp; future work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11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May 2</w:t>
            </w:r>
            <w:r w:rsidR="005A2383">
              <w:rPr>
                <w:spacing w:val="-3"/>
                <w:sz w:val="20"/>
              </w:rPr>
              <w:t>8</w:t>
            </w:r>
            <w:r w:rsidR="005A2383" w:rsidRPr="005A2383">
              <w:rPr>
                <w:spacing w:val="-3"/>
                <w:sz w:val="20"/>
                <w:vertAlign w:val="superscript"/>
              </w:rPr>
              <w:t>th</w:t>
            </w:r>
            <w:r w:rsidR="005A2383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E23B1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Review of research process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Research Report</w:t>
            </w:r>
          </w:p>
        </w:tc>
      </w:tr>
      <w:tr w:rsidR="006800B2" w:rsidRPr="0014157B" w:rsidTr="00E23B18">
        <w:trPr>
          <w:trHeight w:val="340"/>
        </w:trPr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 w:rsidRPr="0014157B">
              <w:rPr>
                <w:spacing w:val="-3"/>
                <w:sz w:val="20"/>
              </w:rPr>
              <w:t>12</w:t>
            </w:r>
          </w:p>
        </w:tc>
        <w:tc>
          <w:tcPr>
            <w:tcW w:w="23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800B2" w:rsidRPr="0014157B" w:rsidRDefault="00CF5628" w:rsidP="005A2383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 xml:space="preserve">June </w:t>
            </w:r>
            <w:r w:rsidR="005A2383">
              <w:rPr>
                <w:spacing w:val="-3"/>
                <w:sz w:val="20"/>
              </w:rPr>
              <w:t>4</w:t>
            </w:r>
            <w:r w:rsidR="005A2383" w:rsidRPr="005A2383">
              <w:rPr>
                <w:spacing w:val="-3"/>
                <w:sz w:val="20"/>
                <w:vertAlign w:val="superscript"/>
              </w:rPr>
              <w:t>th</w:t>
            </w:r>
            <w:r w:rsidR="005A2383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E23B18" w:rsidP="00291D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Handback</w:t>
            </w:r>
            <w:proofErr w:type="spellEnd"/>
            <w:r>
              <w:rPr>
                <w:spacing w:val="-3"/>
                <w:sz w:val="20"/>
              </w:rPr>
              <w:t xml:space="preserve"> and review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0B2" w:rsidRPr="0014157B" w:rsidRDefault="006800B2" w:rsidP="0020134F">
            <w:pPr>
              <w:snapToGrid w:val="0"/>
              <w:spacing w:after="0"/>
              <w:jc w:val="center"/>
              <w:rPr>
                <w:spacing w:val="-3"/>
                <w:sz w:val="20"/>
              </w:rPr>
            </w:pPr>
          </w:p>
        </w:tc>
      </w:tr>
    </w:tbl>
    <w:p w:rsidR="00AE4960" w:rsidRDefault="00F74A56" w:rsidP="00AE4960">
      <w:pPr>
        <w:tabs>
          <w:tab w:val="left" w:pos="-720"/>
        </w:tabs>
        <w:spacing w:before="120" w:line="360" w:lineRule="auto"/>
        <w:ind w:left="425"/>
        <w:jc w:val="left"/>
        <w:rPr>
          <w:spacing w:val="-3"/>
          <w:sz w:val="20"/>
          <w:lang w:val="en-GB"/>
        </w:rPr>
      </w:pPr>
      <w:r>
        <w:rPr>
          <w:spacing w:val="-3"/>
          <w:sz w:val="20"/>
          <w:lang w:val="en-GB"/>
        </w:rPr>
        <w:t xml:space="preserve">In order to </w:t>
      </w:r>
      <w:r w:rsidR="00692DD3">
        <w:rPr>
          <w:spacing w:val="-3"/>
          <w:sz w:val="20"/>
          <w:lang w:val="en-GB"/>
        </w:rPr>
        <w:t xml:space="preserve">gain adequate proficiency for </w:t>
      </w:r>
      <w:r w:rsidR="006800B2">
        <w:rPr>
          <w:spacing w:val="-3"/>
          <w:sz w:val="20"/>
          <w:lang w:val="en-GB"/>
        </w:rPr>
        <w:t xml:space="preserve">completing </w:t>
      </w:r>
      <w:r w:rsidR="00AE4960">
        <w:rPr>
          <w:spacing w:val="-3"/>
          <w:sz w:val="20"/>
          <w:lang w:val="en-GB"/>
        </w:rPr>
        <w:t xml:space="preserve">the </w:t>
      </w:r>
      <w:r w:rsidR="00692DD3">
        <w:rPr>
          <w:spacing w:val="-3"/>
          <w:sz w:val="20"/>
          <w:lang w:val="en-GB"/>
        </w:rPr>
        <w:t xml:space="preserve">different sections of the research report, you need to come to the corresponding lectures. A register </w:t>
      </w:r>
      <w:r w:rsidR="006800B2">
        <w:rPr>
          <w:spacing w:val="-3"/>
          <w:sz w:val="20"/>
          <w:lang w:val="en-GB"/>
        </w:rPr>
        <w:t xml:space="preserve">of lecture attendance </w:t>
      </w:r>
      <w:r w:rsidR="00692DD3">
        <w:rPr>
          <w:spacing w:val="-3"/>
          <w:sz w:val="20"/>
          <w:lang w:val="en-GB"/>
        </w:rPr>
        <w:t>will be kep</w:t>
      </w:r>
      <w:r w:rsidR="006800B2">
        <w:rPr>
          <w:spacing w:val="-3"/>
          <w:sz w:val="20"/>
          <w:lang w:val="en-GB"/>
        </w:rPr>
        <w:t xml:space="preserve">t to assist the supervisor </w:t>
      </w:r>
      <w:r w:rsidR="00692DD3">
        <w:rPr>
          <w:spacing w:val="-3"/>
          <w:sz w:val="20"/>
          <w:lang w:val="en-GB"/>
        </w:rPr>
        <w:t xml:space="preserve">to better </w:t>
      </w:r>
      <w:r w:rsidR="006800B2">
        <w:rPr>
          <w:spacing w:val="-3"/>
          <w:sz w:val="20"/>
          <w:lang w:val="en-GB"/>
        </w:rPr>
        <w:t>assess</w:t>
      </w:r>
      <w:r w:rsidR="00692DD3">
        <w:rPr>
          <w:spacing w:val="-3"/>
          <w:sz w:val="20"/>
          <w:lang w:val="en-GB"/>
        </w:rPr>
        <w:t xml:space="preserve"> </w:t>
      </w:r>
      <w:r w:rsidR="00AE4960">
        <w:rPr>
          <w:spacing w:val="-3"/>
          <w:sz w:val="20"/>
          <w:lang w:val="en-GB"/>
        </w:rPr>
        <w:t>your</w:t>
      </w:r>
      <w:r w:rsidR="00692DD3">
        <w:rPr>
          <w:spacing w:val="-3"/>
          <w:sz w:val="20"/>
          <w:lang w:val="en-GB"/>
        </w:rPr>
        <w:t xml:space="preserve"> </w:t>
      </w:r>
      <w:r w:rsidR="006800B2">
        <w:rPr>
          <w:spacing w:val="-3"/>
          <w:sz w:val="20"/>
          <w:lang w:val="en-GB"/>
        </w:rPr>
        <w:t>commitment</w:t>
      </w:r>
      <w:r w:rsidR="00AE4960">
        <w:rPr>
          <w:spacing w:val="-3"/>
          <w:sz w:val="20"/>
          <w:lang w:val="en-GB"/>
        </w:rPr>
        <w:t xml:space="preserve"> and work</w:t>
      </w:r>
      <w:r w:rsidR="00692DD3">
        <w:rPr>
          <w:spacing w:val="-3"/>
          <w:sz w:val="20"/>
          <w:lang w:val="en-GB"/>
        </w:rPr>
        <w:t xml:space="preserve">. </w:t>
      </w:r>
    </w:p>
    <w:p w:rsidR="00E23B18" w:rsidRPr="0014157B" w:rsidRDefault="00E23B18" w:rsidP="00AE4960">
      <w:pPr>
        <w:tabs>
          <w:tab w:val="left" w:pos="-720"/>
        </w:tabs>
        <w:spacing w:before="120" w:line="360" w:lineRule="auto"/>
        <w:ind w:left="425"/>
        <w:jc w:val="left"/>
        <w:rPr>
          <w:spacing w:val="-3"/>
          <w:sz w:val="20"/>
          <w:lang w:val="en-GB"/>
        </w:rPr>
      </w:pPr>
      <w:r w:rsidRPr="0014157B">
        <w:rPr>
          <w:spacing w:val="-3"/>
          <w:sz w:val="20"/>
          <w:lang w:val="en-GB"/>
        </w:rPr>
        <w:t>150 hours of student study time is expected in total. This consists of the times tabled above plus approximately 130 hours of independent study time</w:t>
      </w:r>
      <w:bookmarkStart w:id="3" w:name="_toc789"/>
      <w:bookmarkEnd w:id="3"/>
      <w:r>
        <w:rPr>
          <w:spacing w:val="-3"/>
          <w:sz w:val="20"/>
          <w:lang w:val="en-GB"/>
        </w:rPr>
        <w:t>.</w:t>
      </w:r>
    </w:p>
    <w:p w:rsidR="00745DE1" w:rsidRPr="0014157B" w:rsidRDefault="00745DE1" w:rsidP="00745DE1">
      <w:pPr>
        <w:tabs>
          <w:tab w:val="left" w:pos="-720"/>
        </w:tabs>
        <w:jc w:val="left"/>
        <w:rPr>
          <w:b/>
          <w:sz w:val="20"/>
        </w:rPr>
      </w:pPr>
      <w:r w:rsidRPr="0014157B">
        <w:rPr>
          <w:b/>
          <w:sz w:val="20"/>
        </w:rPr>
        <w:t xml:space="preserve">ASSESSMENTS </w:t>
      </w:r>
    </w:p>
    <w:p w:rsidR="00E23B18" w:rsidRPr="0014157B" w:rsidRDefault="00AE4960" w:rsidP="00E23B18">
      <w:pPr>
        <w:tabs>
          <w:tab w:val="left" w:pos="-720"/>
        </w:tabs>
        <w:spacing w:before="240" w:line="276" w:lineRule="auto"/>
        <w:ind w:left="426"/>
        <w:rPr>
          <w:spacing w:val="-3"/>
          <w:sz w:val="20"/>
          <w:lang w:val="en-GB"/>
        </w:rPr>
      </w:pPr>
      <w:bookmarkStart w:id="4" w:name="_toc842"/>
      <w:bookmarkEnd w:id="4"/>
      <w:r>
        <w:rPr>
          <w:spacing w:val="-3"/>
          <w:sz w:val="20"/>
        </w:rPr>
        <w:t>The</w:t>
      </w:r>
      <w:r>
        <w:rPr>
          <w:spacing w:val="-3"/>
          <w:sz w:val="20"/>
          <w:lang w:val="en-GB"/>
        </w:rPr>
        <w:t xml:space="preserve"> </w:t>
      </w:r>
      <w:r w:rsidR="00E23B18">
        <w:rPr>
          <w:spacing w:val="-3"/>
          <w:sz w:val="20"/>
          <w:lang w:val="en-GB"/>
        </w:rPr>
        <w:t>Research Report</w:t>
      </w:r>
      <w:r>
        <w:rPr>
          <w:spacing w:val="-3"/>
          <w:sz w:val="20"/>
          <w:lang w:val="en-GB"/>
        </w:rPr>
        <w:t>. It is</w:t>
      </w:r>
      <w:r w:rsidR="00E23B18">
        <w:rPr>
          <w:spacing w:val="-3"/>
          <w:sz w:val="20"/>
          <w:lang w:val="en-GB"/>
        </w:rPr>
        <w:t xml:space="preserve"> </w:t>
      </w:r>
      <w:r>
        <w:rPr>
          <w:spacing w:val="-3"/>
          <w:sz w:val="20"/>
          <w:lang w:val="en-GB"/>
        </w:rPr>
        <w:t>worth 100%.</w:t>
      </w:r>
    </w:p>
    <w:sectPr w:rsidR="00E23B18" w:rsidRPr="0014157B" w:rsidSect="00260019">
      <w:headerReference w:type="default" r:id="rId9"/>
      <w:footnotePr>
        <w:pos w:val="beneathText"/>
      </w:footnotePr>
      <w:pgSz w:w="11905" w:h="16837"/>
      <w:pgMar w:top="872" w:right="990" w:bottom="426" w:left="993" w:header="426" w:footer="3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AAF" w:rsidRDefault="00263AAF">
      <w:pPr>
        <w:spacing w:after="0"/>
      </w:pPr>
      <w:r>
        <w:separator/>
      </w:r>
    </w:p>
  </w:endnote>
  <w:endnote w:type="continuationSeparator" w:id="0">
    <w:p w:rsidR="00263AAF" w:rsidRDefault="00263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AAF" w:rsidRDefault="00263AAF">
      <w:pPr>
        <w:spacing w:after="0"/>
      </w:pPr>
      <w:r>
        <w:separator/>
      </w:r>
    </w:p>
  </w:footnote>
  <w:footnote w:type="continuationSeparator" w:id="0">
    <w:p w:rsidR="00263AAF" w:rsidRDefault="00263A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7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9807"/>
    </w:tblGrid>
    <w:tr w:rsidR="002E0C29" w:rsidRPr="00EA5A39" w:rsidTr="00E23B18">
      <w:trPr>
        <w:trHeight w:val="980"/>
      </w:trPr>
      <w:tc>
        <w:tcPr>
          <w:tcW w:w="5000" w:type="pct"/>
          <w:shd w:val="clear" w:color="auto" w:fill="E6E6E6"/>
        </w:tcPr>
        <w:p w:rsidR="002E0C29" w:rsidRPr="00E23B18" w:rsidRDefault="002E0C29" w:rsidP="002E0C29">
          <w:pPr>
            <w:spacing w:before="120" w:after="0" w:line="360" w:lineRule="auto"/>
            <w:jc w:val="center"/>
            <w:rPr>
              <w:rFonts w:ascii="Tms Rmn" w:hAnsi="Tms Rmn"/>
              <w:b/>
              <w:sz w:val="28"/>
              <w:szCs w:val="28"/>
            </w:rPr>
          </w:pPr>
          <w:r w:rsidRPr="00E23B18">
            <w:rPr>
              <w:rFonts w:ascii="Tms Rmn" w:hAnsi="Tms Rmn"/>
              <w:b/>
              <w:sz w:val="28"/>
              <w:szCs w:val="28"/>
            </w:rPr>
            <w:t>AUT School of Computer and Mathematical Sciences</w:t>
          </w:r>
        </w:p>
        <w:p w:rsidR="002E0C29" w:rsidRPr="00E23B18" w:rsidRDefault="002E0C29" w:rsidP="008E78C5">
          <w:pPr>
            <w:spacing w:after="0" w:line="276" w:lineRule="auto"/>
            <w:jc w:val="center"/>
            <w:rPr>
              <w:rFonts w:ascii="Tms Rmn" w:hAnsi="Tms Rmn"/>
              <w:b/>
              <w:sz w:val="32"/>
              <w:szCs w:val="32"/>
            </w:rPr>
          </w:pPr>
          <w:r w:rsidRPr="00E23B18">
            <w:rPr>
              <w:rFonts w:ascii="Tms Rmn" w:hAnsi="Tms Rmn"/>
              <w:b/>
              <w:sz w:val="32"/>
              <w:szCs w:val="32"/>
            </w:rPr>
            <w:t>Research Methods 1</w:t>
          </w:r>
          <w:r w:rsidR="00E23B18" w:rsidRPr="00E23B18">
            <w:rPr>
              <w:rFonts w:ascii="Tms Rmn" w:hAnsi="Tms Rmn"/>
              <w:b/>
              <w:sz w:val="32"/>
              <w:szCs w:val="32"/>
            </w:rPr>
            <w:t xml:space="preserve"> </w:t>
          </w:r>
          <w:r w:rsidR="00E23B18">
            <w:rPr>
              <w:rFonts w:ascii="Tms Rmn" w:hAnsi="Tms Rmn"/>
              <w:b/>
              <w:sz w:val="32"/>
              <w:szCs w:val="32"/>
            </w:rPr>
            <w:t xml:space="preserve">- </w:t>
          </w:r>
          <w:r w:rsidRPr="002D7622">
            <w:rPr>
              <w:rFonts w:ascii="Tms Rmn" w:hAnsi="Tms Rmn"/>
              <w:b/>
              <w:sz w:val="28"/>
              <w:szCs w:val="28"/>
            </w:rPr>
            <w:t xml:space="preserve">Semester </w:t>
          </w:r>
          <w:r w:rsidR="008E78C5">
            <w:rPr>
              <w:rFonts w:ascii="Tms Rmn" w:hAnsi="Tms Rmn"/>
              <w:b/>
              <w:sz w:val="28"/>
              <w:szCs w:val="28"/>
            </w:rPr>
            <w:t>1</w:t>
          </w:r>
          <w:r w:rsidRPr="002D7622">
            <w:rPr>
              <w:rFonts w:ascii="Tms Rmn" w:hAnsi="Tms Rmn"/>
              <w:b/>
              <w:sz w:val="28"/>
              <w:szCs w:val="28"/>
            </w:rPr>
            <w:t>, 201</w:t>
          </w:r>
          <w:r w:rsidR="008E78C5">
            <w:rPr>
              <w:rFonts w:ascii="Tms Rmn" w:hAnsi="Tms Rmn"/>
              <w:b/>
              <w:sz w:val="28"/>
              <w:szCs w:val="28"/>
            </w:rPr>
            <w:t>5</w:t>
          </w:r>
        </w:p>
      </w:tc>
    </w:tr>
  </w:tbl>
  <w:p w:rsidR="00387FD1" w:rsidRPr="00CF2343" w:rsidRDefault="00387FD1" w:rsidP="00CF2343">
    <w:pPr>
      <w:pStyle w:val="Header"/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19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7">
    <w:nsid w:val="00000008"/>
    <w:multiLevelType w:val="multilevel"/>
    <w:tmpl w:val="1D42B470"/>
    <w:name w:val="WW8Num23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Arial" w:eastAsia="Times New Roman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8">
    <w:nsid w:val="00000009"/>
    <w:multiLevelType w:val="singleLevel"/>
    <w:tmpl w:val="00000009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3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0">
    <w:nsid w:val="0000000B"/>
    <w:multiLevelType w:val="singleLevel"/>
    <w:tmpl w:val="0000000B"/>
    <w:name w:val="WW8Num41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b w:val="0"/>
      </w:rPr>
    </w:lvl>
  </w:abstractNum>
  <w:abstractNum w:abstractNumId="11">
    <w:nsid w:val="0000000C"/>
    <w:multiLevelType w:val="singleLevel"/>
    <w:tmpl w:val="0000000C"/>
    <w:name w:val="WW8Num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name w:val="WW8Num4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3">
    <w:nsid w:val="2EA24A1A"/>
    <w:multiLevelType w:val="hybridMultilevel"/>
    <w:tmpl w:val="89AE732E"/>
    <w:lvl w:ilvl="0" w:tplc="06FC7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F28D1"/>
    <w:multiLevelType w:val="hybridMultilevel"/>
    <w:tmpl w:val="381CFCB6"/>
    <w:lvl w:ilvl="0" w:tplc="B11AA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67"/>
    <w:rsid w:val="00000879"/>
    <w:rsid w:val="00011EFE"/>
    <w:rsid w:val="00013CDD"/>
    <w:rsid w:val="0003237B"/>
    <w:rsid w:val="00037E3B"/>
    <w:rsid w:val="00046067"/>
    <w:rsid w:val="00046480"/>
    <w:rsid w:val="00055E07"/>
    <w:rsid w:val="000635FA"/>
    <w:rsid w:val="000718AB"/>
    <w:rsid w:val="00073973"/>
    <w:rsid w:val="0008276B"/>
    <w:rsid w:val="000B4156"/>
    <w:rsid w:val="000C0EC3"/>
    <w:rsid w:val="000E65A8"/>
    <w:rsid w:val="00116BE9"/>
    <w:rsid w:val="0011704E"/>
    <w:rsid w:val="00126E37"/>
    <w:rsid w:val="00133B55"/>
    <w:rsid w:val="001367FE"/>
    <w:rsid w:val="00136A04"/>
    <w:rsid w:val="00137A81"/>
    <w:rsid w:val="0014157B"/>
    <w:rsid w:val="001530A0"/>
    <w:rsid w:val="00157B66"/>
    <w:rsid w:val="001771E5"/>
    <w:rsid w:val="001833C9"/>
    <w:rsid w:val="00187466"/>
    <w:rsid w:val="001C738E"/>
    <w:rsid w:val="001D0165"/>
    <w:rsid w:val="001D734D"/>
    <w:rsid w:val="001F2C39"/>
    <w:rsid w:val="002137AD"/>
    <w:rsid w:val="00213843"/>
    <w:rsid w:val="00252819"/>
    <w:rsid w:val="00260019"/>
    <w:rsid w:val="002613CE"/>
    <w:rsid w:val="00263AAF"/>
    <w:rsid w:val="00264D32"/>
    <w:rsid w:val="00284112"/>
    <w:rsid w:val="00294B78"/>
    <w:rsid w:val="00296C99"/>
    <w:rsid w:val="002B4EFA"/>
    <w:rsid w:val="002C658B"/>
    <w:rsid w:val="002D1B7E"/>
    <w:rsid w:val="002D2527"/>
    <w:rsid w:val="002D7622"/>
    <w:rsid w:val="002E0C29"/>
    <w:rsid w:val="002E4F40"/>
    <w:rsid w:val="00315161"/>
    <w:rsid w:val="00315F73"/>
    <w:rsid w:val="00331AD3"/>
    <w:rsid w:val="00332645"/>
    <w:rsid w:val="0034569D"/>
    <w:rsid w:val="0034652E"/>
    <w:rsid w:val="00361329"/>
    <w:rsid w:val="00375AB0"/>
    <w:rsid w:val="00385F18"/>
    <w:rsid w:val="003863C5"/>
    <w:rsid w:val="00387FD1"/>
    <w:rsid w:val="003A6EC9"/>
    <w:rsid w:val="003C0B87"/>
    <w:rsid w:val="003E4087"/>
    <w:rsid w:val="003F34D9"/>
    <w:rsid w:val="004047C3"/>
    <w:rsid w:val="004062DA"/>
    <w:rsid w:val="00413683"/>
    <w:rsid w:val="00417A92"/>
    <w:rsid w:val="00431D86"/>
    <w:rsid w:val="00440639"/>
    <w:rsid w:val="00443ACD"/>
    <w:rsid w:val="004656A8"/>
    <w:rsid w:val="004720CE"/>
    <w:rsid w:val="004760D4"/>
    <w:rsid w:val="004922EA"/>
    <w:rsid w:val="004B5E9D"/>
    <w:rsid w:val="004D089E"/>
    <w:rsid w:val="004D321C"/>
    <w:rsid w:val="005025A8"/>
    <w:rsid w:val="0050441F"/>
    <w:rsid w:val="00507213"/>
    <w:rsid w:val="00511AD0"/>
    <w:rsid w:val="00541642"/>
    <w:rsid w:val="005613DD"/>
    <w:rsid w:val="00583758"/>
    <w:rsid w:val="005A2383"/>
    <w:rsid w:val="005C0B73"/>
    <w:rsid w:val="005C2928"/>
    <w:rsid w:val="005C3DA3"/>
    <w:rsid w:val="005C60A4"/>
    <w:rsid w:val="005E7193"/>
    <w:rsid w:val="005F12DD"/>
    <w:rsid w:val="005F737E"/>
    <w:rsid w:val="00605479"/>
    <w:rsid w:val="00606B7D"/>
    <w:rsid w:val="00610A2F"/>
    <w:rsid w:val="006210F7"/>
    <w:rsid w:val="006706DC"/>
    <w:rsid w:val="0067174E"/>
    <w:rsid w:val="00673851"/>
    <w:rsid w:val="006800B2"/>
    <w:rsid w:val="006844FC"/>
    <w:rsid w:val="0068641F"/>
    <w:rsid w:val="00692510"/>
    <w:rsid w:val="00692DD3"/>
    <w:rsid w:val="006A6276"/>
    <w:rsid w:val="006B361E"/>
    <w:rsid w:val="006B7D70"/>
    <w:rsid w:val="006C6C1D"/>
    <w:rsid w:val="006F3A0E"/>
    <w:rsid w:val="006F401F"/>
    <w:rsid w:val="0070367B"/>
    <w:rsid w:val="007057CC"/>
    <w:rsid w:val="00712E15"/>
    <w:rsid w:val="0072396B"/>
    <w:rsid w:val="00726172"/>
    <w:rsid w:val="00733BC2"/>
    <w:rsid w:val="00745DE1"/>
    <w:rsid w:val="00755AC4"/>
    <w:rsid w:val="00763E02"/>
    <w:rsid w:val="0076626C"/>
    <w:rsid w:val="00777876"/>
    <w:rsid w:val="00794D7E"/>
    <w:rsid w:val="007B4346"/>
    <w:rsid w:val="007C59A6"/>
    <w:rsid w:val="00806211"/>
    <w:rsid w:val="00810509"/>
    <w:rsid w:val="00816F24"/>
    <w:rsid w:val="00847E7C"/>
    <w:rsid w:val="0086160D"/>
    <w:rsid w:val="00862930"/>
    <w:rsid w:val="00871404"/>
    <w:rsid w:val="008916F0"/>
    <w:rsid w:val="008E39B6"/>
    <w:rsid w:val="008E78C5"/>
    <w:rsid w:val="008F30EB"/>
    <w:rsid w:val="008F47F4"/>
    <w:rsid w:val="009006FE"/>
    <w:rsid w:val="00912CBF"/>
    <w:rsid w:val="00913CC6"/>
    <w:rsid w:val="0092302E"/>
    <w:rsid w:val="0093647A"/>
    <w:rsid w:val="00937412"/>
    <w:rsid w:val="009435EA"/>
    <w:rsid w:val="009673F4"/>
    <w:rsid w:val="009744A6"/>
    <w:rsid w:val="009B10AA"/>
    <w:rsid w:val="009C0A4E"/>
    <w:rsid w:val="009C6903"/>
    <w:rsid w:val="009F231C"/>
    <w:rsid w:val="00A23889"/>
    <w:rsid w:val="00A251E9"/>
    <w:rsid w:val="00A461C0"/>
    <w:rsid w:val="00A50947"/>
    <w:rsid w:val="00A640F3"/>
    <w:rsid w:val="00A662BD"/>
    <w:rsid w:val="00A90679"/>
    <w:rsid w:val="00A93904"/>
    <w:rsid w:val="00AA1A8E"/>
    <w:rsid w:val="00AD13B6"/>
    <w:rsid w:val="00AD1452"/>
    <w:rsid w:val="00AD6A31"/>
    <w:rsid w:val="00AE4960"/>
    <w:rsid w:val="00AE5DF4"/>
    <w:rsid w:val="00AE65E6"/>
    <w:rsid w:val="00AE7282"/>
    <w:rsid w:val="00AF4221"/>
    <w:rsid w:val="00AF6EBC"/>
    <w:rsid w:val="00B004C8"/>
    <w:rsid w:val="00B03E7C"/>
    <w:rsid w:val="00B15399"/>
    <w:rsid w:val="00B25CF8"/>
    <w:rsid w:val="00B2663E"/>
    <w:rsid w:val="00B34C03"/>
    <w:rsid w:val="00B60333"/>
    <w:rsid w:val="00B7200A"/>
    <w:rsid w:val="00B760C5"/>
    <w:rsid w:val="00B77C0B"/>
    <w:rsid w:val="00B80973"/>
    <w:rsid w:val="00B933B0"/>
    <w:rsid w:val="00BA4F67"/>
    <w:rsid w:val="00BB2F4A"/>
    <w:rsid w:val="00BB4633"/>
    <w:rsid w:val="00BD495E"/>
    <w:rsid w:val="00BE059E"/>
    <w:rsid w:val="00BE18BB"/>
    <w:rsid w:val="00BF0863"/>
    <w:rsid w:val="00BF0E9F"/>
    <w:rsid w:val="00C01371"/>
    <w:rsid w:val="00C01A9D"/>
    <w:rsid w:val="00C16D72"/>
    <w:rsid w:val="00C262C4"/>
    <w:rsid w:val="00C51C49"/>
    <w:rsid w:val="00C57D4A"/>
    <w:rsid w:val="00C774D9"/>
    <w:rsid w:val="00C814D4"/>
    <w:rsid w:val="00C9265B"/>
    <w:rsid w:val="00CA3B5A"/>
    <w:rsid w:val="00CA4CC1"/>
    <w:rsid w:val="00CB2956"/>
    <w:rsid w:val="00CB7417"/>
    <w:rsid w:val="00CB7F55"/>
    <w:rsid w:val="00CC4C21"/>
    <w:rsid w:val="00CE198E"/>
    <w:rsid w:val="00CF1FAE"/>
    <w:rsid w:val="00CF2343"/>
    <w:rsid w:val="00CF3861"/>
    <w:rsid w:val="00CF5628"/>
    <w:rsid w:val="00CF5D35"/>
    <w:rsid w:val="00CF653B"/>
    <w:rsid w:val="00D03720"/>
    <w:rsid w:val="00D443B9"/>
    <w:rsid w:val="00D53585"/>
    <w:rsid w:val="00D67CF4"/>
    <w:rsid w:val="00D83E08"/>
    <w:rsid w:val="00D852ED"/>
    <w:rsid w:val="00DA2C64"/>
    <w:rsid w:val="00DA30F5"/>
    <w:rsid w:val="00DA7ECC"/>
    <w:rsid w:val="00DB20E9"/>
    <w:rsid w:val="00DB2DDF"/>
    <w:rsid w:val="00DB79FE"/>
    <w:rsid w:val="00DE2BF4"/>
    <w:rsid w:val="00DE6FA1"/>
    <w:rsid w:val="00DF26C8"/>
    <w:rsid w:val="00DF7EAD"/>
    <w:rsid w:val="00E0077C"/>
    <w:rsid w:val="00E07CD5"/>
    <w:rsid w:val="00E1219D"/>
    <w:rsid w:val="00E12B8D"/>
    <w:rsid w:val="00E1420C"/>
    <w:rsid w:val="00E15613"/>
    <w:rsid w:val="00E167D6"/>
    <w:rsid w:val="00E21DAC"/>
    <w:rsid w:val="00E234EE"/>
    <w:rsid w:val="00E23B18"/>
    <w:rsid w:val="00E251DA"/>
    <w:rsid w:val="00E2680B"/>
    <w:rsid w:val="00E5046A"/>
    <w:rsid w:val="00E51960"/>
    <w:rsid w:val="00E84563"/>
    <w:rsid w:val="00E86309"/>
    <w:rsid w:val="00E97102"/>
    <w:rsid w:val="00EB39F5"/>
    <w:rsid w:val="00EC6BC6"/>
    <w:rsid w:val="00EE4556"/>
    <w:rsid w:val="00EF1B42"/>
    <w:rsid w:val="00F170B7"/>
    <w:rsid w:val="00F22782"/>
    <w:rsid w:val="00F24F92"/>
    <w:rsid w:val="00F3077F"/>
    <w:rsid w:val="00F557FB"/>
    <w:rsid w:val="00F55C5F"/>
    <w:rsid w:val="00F56713"/>
    <w:rsid w:val="00F710C9"/>
    <w:rsid w:val="00F74A56"/>
    <w:rsid w:val="00F775E4"/>
    <w:rsid w:val="00FA2E10"/>
    <w:rsid w:val="00FA474C"/>
    <w:rsid w:val="00FB43C6"/>
    <w:rsid w:val="00FD094D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05532-9976-4D8E-B95D-676803F3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0C"/>
    <w:pPr>
      <w:suppressAutoHyphens/>
      <w:spacing w:after="240"/>
      <w:jc w:val="both"/>
    </w:pPr>
    <w:rPr>
      <w:rFonts w:ascii="Arial" w:hAnsi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E1420C"/>
    <w:pPr>
      <w:keepNext/>
      <w:tabs>
        <w:tab w:val="num" w:pos="0"/>
      </w:tabs>
      <w:ind w:hanging="426"/>
      <w:outlineLvl w:val="0"/>
    </w:pPr>
    <w:rPr>
      <w:b/>
      <w:kern w:val="1"/>
      <w:sz w:val="28"/>
      <w:lang w:val="en-GB"/>
    </w:rPr>
  </w:style>
  <w:style w:type="paragraph" w:styleId="Heading2">
    <w:name w:val="heading 2"/>
    <w:basedOn w:val="Normal"/>
    <w:next w:val="Normal"/>
    <w:qFormat/>
    <w:rsid w:val="00E1420C"/>
    <w:pPr>
      <w:keepNext/>
      <w:tabs>
        <w:tab w:val="num" w:pos="0"/>
      </w:tabs>
      <w:spacing w:after="60"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E1420C"/>
    <w:pPr>
      <w:keepNext/>
      <w:tabs>
        <w:tab w:val="num" w:pos="0"/>
        <w:tab w:val="center" w:pos="456"/>
      </w:tabs>
      <w:spacing w:after="120"/>
      <w:jc w:val="left"/>
      <w:outlineLvl w:val="3"/>
    </w:pPr>
    <w:rPr>
      <w:b/>
      <w:spacing w:val="-3"/>
      <w:sz w:val="20"/>
      <w:lang w:val="en-GB"/>
    </w:rPr>
  </w:style>
  <w:style w:type="paragraph" w:styleId="Heading5">
    <w:name w:val="heading 5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E1420C"/>
    <w:pPr>
      <w:keepNext/>
      <w:tabs>
        <w:tab w:val="num" w:pos="0"/>
      </w:tabs>
      <w:spacing w:after="120"/>
      <w:jc w:val="left"/>
      <w:outlineLvl w:val="5"/>
    </w:pPr>
    <w:rPr>
      <w:b/>
      <w:i/>
      <w:sz w:val="20"/>
    </w:rPr>
  </w:style>
  <w:style w:type="paragraph" w:styleId="Heading7">
    <w:name w:val="heading 7"/>
    <w:basedOn w:val="Normal"/>
    <w:next w:val="Normal"/>
    <w:qFormat/>
    <w:rsid w:val="00E1420C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</w:tabs>
      <w:jc w:val="center"/>
      <w:outlineLvl w:val="6"/>
    </w:pPr>
    <w:rPr>
      <w:spacing w:val="-4"/>
      <w:sz w:val="36"/>
      <w:lang w:val="en-GB"/>
    </w:rPr>
  </w:style>
  <w:style w:type="paragraph" w:styleId="Heading8">
    <w:name w:val="heading 8"/>
    <w:basedOn w:val="Normal"/>
    <w:next w:val="Normal"/>
    <w:qFormat/>
    <w:rsid w:val="00E1420C"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1420C"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1420C"/>
    <w:rPr>
      <w:rFonts w:ascii="Symbol" w:hAnsi="Symbol"/>
    </w:rPr>
  </w:style>
  <w:style w:type="character" w:customStyle="1" w:styleId="WW8Num5z0">
    <w:name w:val="WW8Num5z0"/>
    <w:rsid w:val="00E1420C"/>
    <w:rPr>
      <w:rFonts w:ascii="Symbol" w:hAnsi="Symbol"/>
    </w:rPr>
  </w:style>
  <w:style w:type="character" w:customStyle="1" w:styleId="WW8Num5z2">
    <w:name w:val="WW8Num5z2"/>
    <w:rsid w:val="00E1420C"/>
    <w:rPr>
      <w:rFonts w:ascii="Wingdings" w:hAnsi="Wingdings"/>
    </w:rPr>
  </w:style>
  <w:style w:type="character" w:customStyle="1" w:styleId="WW8Num5z4">
    <w:name w:val="WW8Num5z4"/>
    <w:rsid w:val="00E1420C"/>
    <w:rPr>
      <w:rFonts w:ascii="Courier New" w:hAnsi="Courier New" w:cs="Courier New"/>
    </w:rPr>
  </w:style>
  <w:style w:type="character" w:customStyle="1" w:styleId="WW8Num6z0">
    <w:name w:val="WW8Num6z0"/>
    <w:rsid w:val="00E1420C"/>
    <w:rPr>
      <w:rFonts w:ascii="Symbol" w:hAnsi="Symbol"/>
    </w:rPr>
  </w:style>
  <w:style w:type="character" w:customStyle="1" w:styleId="WW8Num6z1">
    <w:name w:val="WW8Num6z1"/>
    <w:rsid w:val="00E1420C"/>
    <w:rPr>
      <w:rFonts w:ascii="Courier New" w:hAnsi="Courier New" w:cs="Courier New"/>
    </w:rPr>
  </w:style>
  <w:style w:type="character" w:customStyle="1" w:styleId="WW8Num6z2">
    <w:name w:val="WW8Num6z2"/>
    <w:rsid w:val="00E1420C"/>
    <w:rPr>
      <w:rFonts w:ascii="Wingdings" w:hAnsi="Wingdings"/>
    </w:rPr>
  </w:style>
  <w:style w:type="character" w:customStyle="1" w:styleId="WW8Num7z0">
    <w:name w:val="WW8Num7z0"/>
    <w:rsid w:val="00E1420C"/>
    <w:rPr>
      <w:rFonts w:ascii="Symbol" w:hAnsi="Symbol"/>
    </w:rPr>
  </w:style>
  <w:style w:type="character" w:customStyle="1" w:styleId="WW8Num8z0">
    <w:name w:val="WW8Num8z0"/>
    <w:rsid w:val="00E1420C"/>
    <w:rPr>
      <w:rFonts w:ascii="Symbol" w:hAnsi="Symbol"/>
    </w:rPr>
  </w:style>
  <w:style w:type="character" w:customStyle="1" w:styleId="WW8Num8z1">
    <w:name w:val="WW8Num8z1"/>
    <w:rsid w:val="00E1420C"/>
    <w:rPr>
      <w:rFonts w:ascii="Courier New" w:hAnsi="Courier New" w:cs="Courier New"/>
    </w:rPr>
  </w:style>
  <w:style w:type="character" w:customStyle="1" w:styleId="WW8Num8z2">
    <w:name w:val="WW8Num8z2"/>
    <w:rsid w:val="00E1420C"/>
    <w:rPr>
      <w:rFonts w:ascii="Wingdings" w:hAnsi="Wingdings"/>
    </w:rPr>
  </w:style>
  <w:style w:type="character" w:customStyle="1" w:styleId="WW8Num10z1">
    <w:name w:val="WW8Num10z1"/>
    <w:rsid w:val="00E1420C"/>
    <w:rPr>
      <w:rFonts w:ascii="Symbol" w:hAnsi="Symbol"/>
    </w:rPr>
  </w:style>
  <w:style w:type="character" w:customStyle="1" w:styleId="WW8Num10z2">
    <w:name w:val="WW8Num10z2"/>
    <w:rsid w:val="00E1420C"/>
    <w:rPr>
      <w:rFonts w:ascii="Wingdings" w:hAnsi="Wingdings"/>
    </w:rPr>
  </w:style>
  <w:style w:type="character" w:customStyle="1" w:styleId="WW8Num10z4">
    <w:name w:val="WW8Num10z4"/>
    <w:rsid w:val="00E1420C"/>
    <w:rPr>
      <w:rFonts w:ascii="Courier New" w:hAnsi="Courier New" w:cs="Courier New"/>
    </w:rPr>
  </w:style>
  <w:style w:type="character" w:customStyle="1" w:styleId="WW8Num11z0">
    <w:name w:val="WW8Num11z0"/>
    <w:rsid w:val="00E1420C"/>
    <w:rPr>
      <w:rFonts w:ascii="Symbol" w:hAnsi="Symbol"/>
    </w:rPr>
  </w:style>
  <w:style w:type="character" w:customStyle="1" w:styleId="WW8Num12z0">
    <w:name w:val="WW8Num12z0"/>
    <w:rsid w:val="00E1420C"/>
    <w:rPr>
      <w:rFonts w:ascii="Symbol" w:hAnsi="Symbol"/>
    </w:rPr>
  </w:style>
  <w:style w:type="character" w:customStyle="1" w:styleId="WW8Num12z2">
    <w:name w:val="WW8Num12z2"/>
    <w:rsid w:val="00E1420C"/>
    <w:rPr>
      <w:rFonts w:ascii="Wingdings" w:hAnsi="Wingdings"/>
    </w:rPr>
  </w:style>
  <w:style w:type="character" w:customStyle="1" w:styleId="WW8Num12z4">
    <w:name w:val="WW8Num12z4"/>
    <w:rsid w:val="00E1420C"/>
    <w:rPr>
      <w:rFonts w:ascii="Courier New" w:hAnsi="Courier New" w:cs="Courier New"/>
    </w:rPr>
  </w:style>
  <w:style w:type="character" w:customStyle="1" w:styleId="WW8Num13z0">
    <w:name w:val="WW8Num13z0"/>
    <w:rsid w:val="00E1420C"/>
    <w:rPr>
      <w:rFonts w:ascii="Symbol" w:hAnsi="Symbol"/>
    </w:rPr>
  </w:style>
  <w:style w:type="character" w:customStyle="1" w:styleId="WW8Num15z0">
    <w:name w:val="WW8Num15z0"/>
    <w:rsid w:val="00E1420C"/>
    <w:rPr>
      <w:rFonts w:ascii="Symbol" w:hAnsi="Symbol"/>
    </w:rPr>
  </w:style>
  <w:style w:type="character" w:customStyle="1" w:styleId="WW8Num16z0">
    <w:name w:val="WW8Num16z0"/>
    <w:rsid w:val="00E1420C"/>
    <w:rPr>
      <w:rFonts w:ascii="Symbol" w:hAnsi="Symbol"/>
    </w:rPr>
  </w:style>
  <w:style w:type="character" w:customStyle="1" w:styleId="WW8Num16z1">
    <w:name w:val="WW8Num16z1"/>
    <w:rsid w:val="00E1420C"/>
    <w:rPr>
      <w:rFonts w:ascii="Courier New" w:hAnsi="Courier New" w:cs="Courier New"/>
    </w:rPr>
  </w:style>
  <w:style w:type="character" w:customStyle="1" w:styleId="WW8Num16z2">
    <w:name w:val="WW8Num16z2"/>
    <w:rsid w:val="00E1420C"/>
    <w:rPr>
      <w:rFonts w:ascii="Wingdings" w:hAnsi="Wingdings"/>
    </w:rPr>
  </w:style>
  <w:style w:type="character" w:customStyle="1" w:styleId="WW8Num17z0">
    <w:name w:val="WW8Num17z0"/>
    <w:rsid w:val="00E1420C"/>
    <w:rPr>
      <w:rFonts w:ascii="Symbol" w:hAnsi="Symbol"/>
    </w:rPr>
  </w:style>
  <w:style w:type="character" w:customStyle="1" w:styleId="WW8Num17z1">
    <w:name w:val="WW8Num17z1"/>
    <w:rsid w:val="00E1420C"/>
    <w:rPr>
      <w:rFonts w:ascii="Courier New" w:hAnsi="Courier New" w:cs="Courier New"/>
    </w:rPr>
  </w:style>
  <w:style w:type="character" w:customStyle="1" w:styleId="WW8Num17z2">
    <w:name w:val="WW8Num17z2"/>
    <w:rsid w:val="00E1420C"/>
    <w:rPr>
      <w:rFonts w:ascii="Wingdings" w:hAnsi="Wingdings"/>
    </w:rPr>
  </w:style>
  <w:style w:type="character" w:customStyle="1" w:styleId="WW8Num18z0">
    <w:name w:val="WW8Num18z0"/>
    <w:rsid w:val="00E1420C"/>
    <w:rPr>
      <w:rFonts w:ascii="Symbol" w:hAnsi="Symbol"/>
    </w:rPr>
  </w:style>
  <w:style w:type="character" w:customStyle="1" w:styleId="WW8Num18z1">
    <w:name w:val="WW8Num18z1"/>
    <w:rsid w:val="00E1420C"/>
    <w:rPr>
      <w:rFonts w:ascii="Courier New" w:hAnsi="Courier New" w:cs="Courier New"/>
    </w:rPr>
  </w:style>
  <w:style w:type="character" w:customStyle="1" w:styleId="WW8Num18z2">
    <w:name w:val="WW8Num18z2"/>
    <w:rsid w:val="00E1420C"/>
    <w:rPr>
      <w:rFonts w:ascii="Wingdings" w:hAnsi="Wingdings"/>
    </w:rPr>
  </w:style>
  <w:style w:type="character" w:customStyle="1" w:styleId="WW8Num25z0">
    <w:name w:val="WW8Num25z0"/>
    <w:rsid w:val="00E1420C"/>
    <w:rPr>
      <w:rFonts w:ascii="Symbol" w:hAnsi="Symbol"/>
    </w:rPr>
  </w:style>
  <w:style w:type="character" w:customStyle="1" w:styleId="WW8Num25z1">
    <w:name w:val="WW8Num25z1"/>
    <w:rsid w:val="00E1420C"/>
    <w:rPr>
      <w:rFonts w:ascii="Courier New" w:hAnsi="Courier New" w:cs="Courier New"/>
    </w:rPr>
  </w:style>
  <w:style w:type="character" w:customStyle="1" w:styleId="WW8Num25z2">
    <w:name w:val="WW8Num25z2"/>
    <w:rsid w:val="00E1420C"/>
    <w:rPr>
      <w:rFonts w:ascii="Wingdings" w:hAnsi="Wingdings"/>
    </w:rPr>
  </w:style>
  <w:style w:type="character" w:customStyle="1" w:styleId="WW8Num26z0">
    <w:name w:val="WW8Num26z0"/>
    <w:rsid w:val="00E1420C"/>
    <w:rPr>
      <w:rFonts w:ascii="Symbol" w:hAnsi="Symbol"/>
    </w:rPr>
  </w:style>
  <w:style w:type="character" w:customStyle="1" w:styleId="WW8Num26z2">
    <w:name w:val="WW8Num26z2"/>
    <w:rsid w:val="00E1420C"/>
    <w:rPr>
      <w:rFonts w:ascii="Wingdings" w:hAnsi="Wingdings"/>
    </w:rPr>
  </w:style>
  <w:style w:type="character" w:customStyle="1" w:styleId="WW8Num26z4">
    <w:name w:val="WW8Num26z4"/>
    <w:rsid w:val="00E1420C"/>
    <w:rPr>
      <w:rFonts w:ascii="Courier New" w:hAnsi="Courier New" w:cs="Courier New"/>
    </w:rPr>
  </w:style>
  <w:style w:type="character" w:customStyle="1" w:styleId="WW8Num28z0">
    <w:name w:val="WW8Num28z0"/>
    <w:rsid w:val="00E1420C"/>
    <w:rPr>
      <w:rFonts w:ascii="Symbol" w:hAnsi="Symbol"/>
    </w:rPr>
  </w:style>
  <w:style w:type="character" w:customStyle="1" w:styleId="WW8Num28z1">
    <w:name w:val="WW8Num28z1"/>
    <w:rsid w:val="00E1420C"/>
    <w:rPr>
      <w:rFonts w:ascii="Courier New" w:hAnsi="Courier New" w:cs="Courier New"/>
    </w:rPr>
  </w:style>
  <w:style w:type="character" w:customStyle="1" w:styleId="WW8Num28z2">
    <w:name w:val="WW8Num28z2"/>
    <w:rsid w:val="00E1420C"/>
    <w:rPr>
      <w:rFonts w:ascii="Wingdings" w:hAnsi="Wingdings"/>
    </w:rPr>
  </w:style>
  <w:style w:type="character" w:customStyle="1" w:styleId="WW8Num30z0">
    <w:name w:val="WW8Num30z0"/>
    <w:rsid w:val="00E1420C"/>
    <w:rPr>
      <w:rFonts w:ascii="Symbol" w:hAnsi="Symbol"/>
    </w:rPr>
  </w:style>
  <w:style w:type="character" w:customStyle="1" w:styleId="WW8Num30z1">
    <w:name w:val="WW8Num30z1"/>
    <w:rsid w:val="00E1420C"/>
    <w:rPr>
      <w:rFonts w:ascii="Courier New" w:hAnsi="Courier New" w:cs="Courier New"/>
    </w:rPr>
  </w:style>
  <w:style w:type="character" w:customStyle="1" w:styleId="WW8Num30z2">
    <w:name w:val="WW8Num30z2"/>
    <w:rsid w:val="00E1420C"/>
    <w:rPr>
      <w:rFonts w:ascii="Wingdings" w:hAnsi="Wingdings"/>
    </w:rPr>
  </w:style>
  <w:style w:type="character" w:customStyle="1" w:styleId="WW8Num31z1">
    <w:name w:val="WW8Num31z1"/>
    <w:rsid w:val="00E1420C"/>
    <w:rPr>
      <w:rFonts w:ascii="Courier New" w:hAnsi="Courier New" w:cs="Courier New"/>
    </w:rPr>
  </w:style>
  <w:style w:type="character" w:customStyle="1" w:styleId="WW8Num31z2">
    <w:name w:val="WW8Num31z2"/>
    <w:rsid w:val="00E1420C"/>
    <w:rPr>
      <w:rFonts w:ascii="Wingdings" w:hAnsi="Wingdings"/>
    </w:rPr>
  </w:style>
  <w:style w:type="character" w:customStyle="1" w:styleId="WW8Num31z3">
    <w:name w:val="WW8Num31z3"/>
    <w:rsid w:val="00E1420C"/>
    <w:rPr>
      <w:rFonts w:ascii="Symbol" w:hAnsi="Symbol"/>
    </w:rPr>
  </w:style>
  <w:style w:type="character" w:customStyle="1" w:styleId="WW8Num33z0">
    <w:name w:val="WW8Num33z0"/>
    <w:rsid w:val="00E1420C"/>
    <w:rPr>
      <w:rFonts w:ascii="Symbol" w:hAnsi="Symbol"/>
    </w:rPr>
  </w:style>
  <w:style w:type="character" w:customStyle="1" w:styleId="WW8Num35z0">
    <w:name w:val="WW8Num35z0"/>
    <w:rsid w:val="00E1420C"/>
    <w:rPr>
      <w:rFonts w:ascii="Symbol" w:hAnsi="Symbol"/>
    </w:rPr>
  </w:style>
  <w:style w:type="character" w:customStyle="1" w:styleId="WW8Num35z1">
    <w:name w:val="WW8Num35z1"/>
    <w:rsid w:val="00E1420C"/>
    <w:rPr>
      <w:rFonts w:ascii="Courier New" w:hAnsi="Courier New" w:cs="Courier New"/>
    </w:rPr>
  </w:style>
  <w:style w:type="character" w:customStyle="1" w:styleId="WW8Num35z2">
    <w:name w:val="WW8Num35z2"/>
    <w:rsid w:val="00E1420C"/>
    <w:rPr>
      <w:rFonts w:ascii="Wingdings" w:hAnsi="Wingdings"/>
    </w:rPr>
  </w:style>
  <w:style w:type="character" w:customStyle="1" w:styleId="WW8Num36z1">
    <w:name w:val="WW8Num36z1"/>
    <w:rsid w:val="00E1420C"/>
    <w:rPr>
      <w:rFonts w:ascii="Courier New" w:hAnsi="Courier New" w:cs="Courier New"/>
    </w:rPr>
  </w:style>
  <w:style w:type="character" w:customStyle="1" w:styleId="WW8Num36z2">
    <w:name w:val="WW8Num36z2"/>
    <w:rsid w:val="00E1420C"/>
    <w:rPr>
      <w:rFonts w:ascii="Wingdings" w:hAnsi="Wingdings"/>
    </w:rPr>
  </w:style>
  <w:style w:type="character" w:customStyle="1" w:styleId="WW8Num36z3">
    <w:name w:val="WW8Num36z3"/>
    <w:rsid w:val="00E1420C"/>
    <w:rPr>
      <w:rFonts w:ascii="Symbol" w:hAnsi="Symbol"/>
    </w:rPr>
  </w:style>
  <w:style w:type="character" w:customStyle="1" w:styleId="WW8Num37z0">
    <w:name w:val="WW8Num37z0"/>
    <w:rsid w:val="00E1420C"/>
    <w:rPr>
      <w:rFonts w:ascii="Symbol" w:hAnsi="Symbol"/>
    </w:rPr>
  </w:style>
  <w:style w:type="character" w:customStyle="1" w:styleId="WW8Num37z1">
    <w:name w:val="WW8Num37z1"/>
    <w:rsid w:val="00E1420C"/>
    <w:rPr>
      <w:rFonts w:ascii="Courier New" w:hAnsi="Courier New" w:cs="Courier New"/>
    </w:rPr>
  </w:style>
  <w:style w:type="character" w:customStyle="1" w:styleId="WW8Num37z2">
    <w:name w:val="WW8Num37z2"/>
    <w:rsid w:val="00E1420C"/>
    <w:rPr>
      <w:rFonts w:ascii="Wingdings" w:hAnsi="Wingdings"/>
    </w:rPr>
  </w:style>
  <w:style w:type="character" w:customStyle="1" w:styleId="WW8Num38z0">
    <w:name w:val="WW8Num38z0"/>
    <w:rsid w:val="00E1420C"/>
    <w:rPr>
      <w:rFonts w:ascii="Symbol" w:hAnsi="Symbol"/>
    </w:rPr>
  </w:style>
  <w:style w:type="character" w:customStyle="1" w:styleId="WW8Num38z1">
    <w:name w:val="WW8Num38z1"/>
    <w:rsid w:val="00E1420C"/>
    <w:rPr>
      <w:rFonts w:ascii="Courier New" w:hAnsi="Courier New" w:cs="Courier New"/>
    </w:rPr>
  </w:style>
  <w:style w:type="character" w:customStyle="1" w:styleId="WW8Num38z2">
    <w:name w:val="WW8Num38z2"/>
    <w:rsid w:val="00E1420C"/>
    <w:rPr>
      <w:rFonts w:ascii="Wingdings" w:hAnsi="Wingdings"/>
    </w:rPr>
  </w:style>
  <w:style w:type="character" w:customStyle="1" w:styleId="WW8Num39z0">
    <w:name w:val="WW8Num39z0"/>
    <w:rsid w:val="00E1420C"/>
    <w:rPr>
      <w:rFonts w:ascii="Symbol" w:hAnsi="Symbol"/>
    </w:rPr>
  </w:style>
  <w:style w:type="character" w:customStyle="1" w:styleId="WW8Num40z0">
    <w:name w:val="WW8Num40z0"/>
    <w:rsid w:val="00E1420C"/>
    <w:rPr>
      <w:rFonts w:ascii="Symbol" w:hAnsi="Symbol"/>
    </w:rPr>
  </w:style>
  <w:style w:type="character" w:customStyle="1" w:styleId="WW8Num40z2">
    <w:name w:val="WW8Num40z2"/>
    <w:rsid w:val="00E1420C"/>
    <w:rPr>
      <w:rFonts w:ascii="Wingdings" w:hAnsi="Wingdings"/>
    </w:rPr>
  </w:style>
  <w:style w:type="character" w:customStyle="1" w:styleId="WW8Num40z4">
    <w:name w:val="WW8Num40z4"/>
    <w:rsid w:val="00E1420C"/>
    <w:rPr>
      <w:rFonts w:ascii="Courier New" w:hAnsi="Courier New" w:cs="Courier New"/>
    </w:rPr>
  </w:style>
  <w:style w:type="character" w:customStyle="1" w:styleId="WW8Num41z0">
    <w:name w:val="WW8Num41z0"/>
    <w:rsid w:val="00E1420C"/>
    <w:rPr>
      <w:b w:val="0"/>
    </w:rPr>
  </w:style>
  <w:style w:type="character" w:customStyle="1" w:styleId="WW8Num42z0">
    <w:name w:val="WW8Num42z0"/>
    <w:rsid w:val="00E1420C"/>
    <w:rPr>
      <w:rFonts w:ascii="Symbol" w:hAnsi="Symbol"/>
    </w:rPr>
  </w:style>
  <w:style w:type="character" w:customStyle="1" w:styleId="WW8Num43z0">
    <w:name w:val="WW8Num43z0"/>
    <w:rsid w:val="00E1420C"/>
    <w:rPr>
      <w:rFonts w:ascii="Symbol" w:hAnsi="Symbol"/>
    </w:rPr>
  </w:style>
  <w:style w:type="character" w:styleId="PageNumber">
    <w:name w:val="page number"/>
    <w:basedOn w:val="DefaultParagraphFont"/>
    <w:semiHidden/>
    <w:rsid w:val="00E1420C"/>
  </w:style>
  <w:style w:type="character" w:styleId="Hyperlink">
    <w:name w:val="Hyperlink"/>
    <w:basedOn w:val="DefaultParagraphFont"/>
    <w:semiHidden/>
    <w:rsid w:val="00E1420C"/>
    <w:rPr>
      <w:color w:val="0000FF"/>
      <w:u w:val="single"/>
    </w:rPr>
  </w:style>
  <w:style w:type="character" w:styleId="CommentReference">
    <w:name w:val="annotation reference"/>
    <w:basedOn w:val="DefaultParagraphFont"/>
    <w:rsid w:val="00E1420C"/>
    <w:rPr>
      <w:sz w:val="16"/>
      <w:szCs w:val="16"/>
    </w:rPr>
  </w:style>
  <w:style w:type="paragraph" w:customStyle="1" w:styleId="Heading">
    <w:name w:val="Heading"/>
    <w:basedOn w:val="Normal"/>
    <w:next w:val="BodyText"/>
    <w:rsid w:val="00E1420C"/>
    <w:pPr>
      <w:keepNext/>
      <w:spacing w:before="240" w:after="120"/>
    </w:pPr>
    <w:rPr>
      <w:rFonts w:eastAsia="Bitstream Vera Sans" w:cs="Tahoma"/>
      <w:sz w:val="28"/>
      <w:szCs w:val="28"/>
    </w:rPr>
  </w:style>
  <w:style w:type="paragraph" w:styleId="BodyText">
    <w:name w:val="Body Text"/>
    <w:basedOn w:val="Normal"/>
    <w:semiHidden/>
    <w:rsid w:val="00E1420C"/>
    <w:pPr>
      <w:tabs>
        <w:tab w:val="left" w:pos="-720"/>
      </w:tabs>
      <w:jc w:val="left"/>
    </w:pPr>
    <w:rPr>
      <w:spacing w:val="-3"/>
      <w:lang w:val="en-GB"/>
    </w:rPr>
  </w:style>
  <w:style w:type="paragraph" w:styleId="List">
    <w:name w:val="List"/>
    <w:basedOn w:val="BodyText"/>
    <w:semiHidden/>
    <w:rsid w:val="00E1420C"/>
    <w:rPr>
      <w:rFonts w:cs="Tahoma"/>
    </w:rPr>
  </w:style>
  <w:style w:type="paragraph" w:styleId="Caption">
    <w:name w:val="caption"/>
    <w:basedOn w:val="Normal"/>
    <w:qFormat/>
    <w:rsid w:val="00E1420C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1420C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semiHidden/>
    <w:rsid w:val="00E1420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E1420C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E1420C"/>
    <w:pPr>
      <w:tabs>
        <w:tab w:val="left" w:pos="720"/>
        <w:tab w:val="right" w:leader="underscore" w:pos="9061"/>
      </w:tabs>
      <w:spacing w:before="240" w:after="120"/>
      <w:jc w:val="left"/>
    </w:pPr>
    <w:rPr>
      <w:rFonts w:ascii="Times New Roman" w:hAnsi="Times New Roman"/>
      <w:b/>
      <w:bCs/>
      <w:szCs w:val="24"/>
      <w:lang w:val="en-NZ"/>
    </w:rPr>
  </w:style>
  <w:style w:type="paragraph" w:customStyle="1" w:styleId="cells">
    <w:name w:val="cells"/>
    <w:basedOn w:val="Normal"/>
    <w:rsid w:val="00E1420C"/>
  </w:style>
  <w:style w:type="paragraph" w:styleId="CommentText">
    <w:name w:val="annotation text"/>
    <w:basedOn w:val="Normal"/>
    <w:rsid w:val="00E1420C"/>
    <w:rPr>
      <w:sz w:val="20"/>
    </w:rPr>
  </w:style>
  <w:style w:type="paragraph" w:styleId="CommentSubject">
    <w:name w:val="annotation subject"/>
    <w:basedOn w:val="CommentText"/>
    <w:next w:val="CommentText"/>
    <w:rsid w:val="00E1420C"/>
    <w:rPr>
      <w:b/>
      <w:bCs/>
    </w:rPr>
  </w:style>
  <w:style w:type="paragraph" w:styleId="BalloonText">
    <w:name w:val="Balloon Text"/>
    <w:basedOn w:val="Normal"/>
    <w:rsid w:val="00E142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E1420C"/>
    <w:rPr>
      <w:sz w:val="20"/>
      <w:lang w:val="en-NZ"/>
    </w:rPr>
  </w:style>
  <w:style w:type="paragraph" w:styleId="TOC2">
    <w:name w:val="toc 2"/>
    <w:basedOn w:val="Index"/>
    <w:semiHidden/>
    <w:rsid w:val="00E1420C"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rsid w:val="00E1420C"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rsid w:val="00E1420C"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rsid w:val="00E1420C"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rsid w:val="00E1420C"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rsid w:val="00E1420C"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rsid w:val="00E1420C"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rsid w:val="00E1420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E1420C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rsid w:val="00E1420C"/>
    <w:pPr>
      <w:suppressLineNumbers/>
    </w:pPr>
  </w:style>
  <w:style w:type="paragraph" w:customStyle="1" w:styleId="TableHeading">
    <w:name w:val="Table Heading"/>
    <w:basedOn w:val="TableContents"/>
    <w:rsid w:val="00E1420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1420C"/>
  </w:style>
  <w:style w:type="paragraph" w:styleId="DocumentMap">
    <w:name w:val="Document Map"/>
    <w:basedOn w:val="Normal"/>
    <w:link w:val="DocumentMapChar"/>
    <w:uiPriority w:val="99"/>
    <w:semiHidden/>
    <w:unhideWhenUsed/>
    <w:rsid w:val="00B760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60C5"/>
    <w:rPr>
      <w:rFonts w:ascii="Tahoma" w:hAnsi="Tahoma" w:cs="Tahoma"/>
      <w:sz w:val="16"/>
      <w:szCs w:val="16"/>
      <w:lang w:val="en-US" w:eastAsia="ar-SA"/>
    </w:rPr>
  </w:style>
  <w:style w:type="paragraph" w:customStyle="1" w:styleId="Bodytext0">
    <w:name w:val="Bodytext"/>
    <w:basedOn w:val="Normal"/>
    <w:rsid w:val="00E167D6"/>
    <w:pPr>
      <w:widowControl w:val="0"/>
      <w:suppressAutoHyphens w:val="0"/>
      <w:spacing w:after="120"/>
    </w:pPr>
    <w:rPr>
      <w:rFonts w:ascii="Times" w:eastAsia="Times" w:hAnsi="Times"/>
      <w:sz w:val="22"/>
      <w:lang w:val="en-AU" w:eastAsia="en-US"/>
    </w:rPr>
  </w:style>
  <w:style w:type="character" w:customStyle="1" w:styleId="FooterChar">
    <w:name w:val="Footer Char"/>
    <w:basedOn w:val="DefaultParagraphFont"/>
    <w:link w:val="Footer"/>
    <w:semiHidden/>
    <w:rsid w:val="005C60A4"/>
    <w:rPr>
      <w:rFonts w:ascii="Arial" w:hAnsi="Arial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ears@aut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carter@aut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and Information Sciences</vt:lpstr>
    </vt:vector>
  </TitlesOfParts>
  <Company>Auckland University of Technology</Company>
  <LinksUpToDate>false</LinksUpToDate>
  <CharactersWithSpaces>2123</CharactersWithSpaces>
  <SharedDoc>false</SharedDoc>
  <HLinks>
    <vt:vector size="120" baseType="variant">
      <vt:variant>
        <vt:i4>3342372</vt:i4>
      </vt:variant>
      <vt:variant>
        <vt:i4>60</vt:i4>
      </vt:variant>
      <vt:variant>
        <vt:i4>0</vt:i4>
      </vt:variant>
      <vt:variant>
        <vt:i4>5</vt:i4>
      </vt:variant>
      <vt:variant>
        <vt:lpwstr>http://www.aut.ac.nz/students/</vt:lpwstr>
      </vt:variant>
      <vt:variant>
        <vt:lpwstr/>
      </vt:variant>
      <vt:variant>
        <vt:i4>2097155</vt:i4>
      </vt:variant>
      <vt:variant>
        <vt:i4>57</vt:i4>
      </vt:variant>
      <vt:variant>
        <vt:i4>0</vt:i4>
      </vt:variant>
      <vt:variant>
        <vt:i4>5</vt:i4>
      </vt:variant>
      <vt:variant>
        <vt:lpwstr>http://www.aut.ac.nz/schools/computing_and_mathematical_sciences/</vt:lpwstr>
      </vt:variant>
      <vt:variant>
        <vt:lpwstr/>
      </vt:variant>
      <vt:variant>
        <vt:i4>5963782</vt:i4>
      </vt:variant>
      <vt:variant>
        <vt:i4>54</vt:i4>
      </vt:variant>
      <vt:variant>
        <vt:i4>0</vt:i4>
      </vt:variant>
      <vt:variant>
        <vt:i4>5</vt:i4>
      </vt:variant>
      <vt:variant>
        <vt:lpwstr>https://arion.aut.ac.nz/</vt:lpwstr>
      </vt:variant>
      <vt:variant>
        <vt:lpwstr/>
      </vt:variant>
      <vt:variant>
        <vt:i4>3014665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</vt:lpwstr>
      </vt:variant>
      <vt:variant>
        <vt:i4>2097161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</vt:lpwstr>
      </vt:variant>
      <vt:variant>
        <vt:i4>2097161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_toc973</vt:lpwstr>
      </vt:variant>
      <vt:variant>
        <vt:i4>393317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6.3.3	Hand-Back|outline</vt:lpwstr>
      </vt:variant>
      <vt:variant>
        <vt:i4>6553617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5.3.2	Course Requirements|outline</vt:lpwstr>
      </vt:variant>
      <vt:variant>
        <vt:i4>2293768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_toc842</vt:lpwstr>
      </vt:variant>
      <vt:variant>
        <vt:i4>3080199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_toc789</vt:lpwstr>
      </vt:variant>
      <vt:variant>
        <vt:i4>2228227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_toc350</vt:lpwstr>
      </vt:variant>
      <vt:variant>
        <vt:i4>2293763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</vt:lpwstr>
      </vt:variant>
      <vt:variant>
        <vt:i4>2293763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_toc344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</vt:lpwstr>
      </vt:variant>
      <vt:variant>
        <vt:i4>2293761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</vt:lpwstr>
      </vt:variant>
      <vt:variant>
        <vt:i4>2424833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_toc123</vt:lpwstr>
      </vt:variant>
      <vt:variant>
        <vt:i4>2490369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</vt:lpwstr>
      </vt:variant>
      <vt:variant>
        <vt:i4>2555905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_toc106</vt:lpwstr>
      </vt:variant>
      <vt:variant>
        <vt:i4>2162694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and Information Sciences</dc:title>
  <dc:creator>AUT</dc:creator>
  <cp:lastModifiedBy>Philip Carter</cp:lastModifiedBy>
  <cp:revision>6</cp:revision>
  <cp:lastPrinted>2014-03-04T00:39:00Z</cp:lastPrinted>
  <dcterms:created xsi:type="dcterms:W3CDTF">2015-02-08T22:09:00Z</dcterms:created>
  <dcterms:modified xsi:type="dcterms:W3CDTF">2015-02-20T19:06:00Z</dcterms:modified>
</cp:coreProperties>
</file>